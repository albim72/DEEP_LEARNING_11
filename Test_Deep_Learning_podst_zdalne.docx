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0D8A417" w14:textId="57C5865A" w:rsidR="002F000A" w:rsidRPr="002F000A" w:rsidRDefault="00CF3BB4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CF3BB4">
              <w:rPr>
                <w:b/>
                <w:i/>
                <w:noProof/>
                <w:snapToGrid w:val="0"/>
                <w:sz w:val="32"/>
              </w:rPr>
              <w:t>Wprowadzenie do Deep Learning</w:t>
            </w:r>
          </w:p>
          <w:p w14:paraId="621BBA81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SK-INN-ANDRTA</w:t>
            </w:r>
          </w:p>
          <w:p w14:paraId="5CCED0E3" w14:textId="2989D88B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DB697F">
              <w:rPr>
                <w:b/>
                <w:i/>
                <w:snapToGrid w:val="0"/>
              </w:rPr>
              <w:t>08.11</w:t>
            </w:r>
            <w:r w:rsidRPr="002F000A">
              <w:rPr>
                <w:b/>
                <w:i/>
                <w:snapToGrid w:val="0"/>
              </w:rPr>
              <w:t xml:space="preserve">.2021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10.11</w:t>
            </w:r>
            <w:r w:rsidRPr="002F000A">
              <w:rPr>
                <w:b/>
                <w:i/>
                <w:snapToGrid w:val="0"/>
              </w:rPr>
              <w:t>.2021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0A479AC3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2052E7">
              <w:rPr>
                <w:b/>
                <w:i/>
                <w:snapToGrid w:val="0"/>
              </w:rPr>
              <w:t>1</w:t>
            </w:r>
            <w:r w:rsidR="002F000A">
              <w:rPr>
                <w:b/>
                <w:i/>
                <w:snapToGrid w:val="0"/>
              </w:rPr>
              <w:t>1</w:t>
            </w:r>
            <w:r w:rsidR="00DB697F">
              <w:rPr>
                <w:b/>
                <w:i/>
                <w:snapToGrid w:val="0"/>
              </w:rPr>
              <w:t>108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5E5003C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0FFF1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B96C18">
              <w:rPr>
                <w:b/>
                <w:i/>
              </w:rPr>
              <w:t>…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FDBD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1E4D5C8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EndPr/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7281FE6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7C6745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Python to </w:t>
      </w:r>
      <w:r w:rsidRPr="0032612C">
        <w:rPr>
          <w:b/>
          <w:bCs/>
        </w:rPr>
        <w:t>:</w:t>
      </w:r>
    </w:p>
    <w:p w14:paraId="36B038AA" w14:textId="4CFC939C" w:rsidR="0032612C" w:rsidRPr="00E2705A" w:rsidRDefault="003E238C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432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Datalore</w:t>
      </w:r>
    </w:p>
    <w:p w14:paraId="217A9A11" w14:textId="3A8A1AF9" w:rsidR="0032612C" w:rsidRPr="00E2705A" w:rsidRDefault="003E238C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3E238C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Intellij</w:t>
      </w:r>
    </w:p>
    <w:p w14:paraId="679F7296" w14:textId="23AFC808" w:rsidR="0032612C" w:rsidRPr="00E2705A" w:rsidRDefault="003E238C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Visual Studio Code</w:t>
      </w:r>
    </w:p>
    <w:p w14:paraId="6AFBCE37" w14:textId="38915CBE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EndPr/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>Konstruktor w Pythonie tworzą metody:</w:t>
      </w:r>
    </w:p>
    <w:p w14:paraId="5BAC2952" w14:textId="2AD50BBB" w:rsidR="00B96C18" w:rsidRPr="00785F01" w:rsidRDefault="003E238C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6A673D"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__cls__</w:t>
      </w:r>
    </w:p>
    <w:p w14:paraId="76BA1404" w14:textId="26B3CC49" w:rsidR="00B96C18" w:rsidRPr="00785F01" w:rsidRDefault="003E238C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__init__</w:t>
      </w:r>
    </w:p>
    <w:p w14:paraId="5B9EC680" w14:textId="6FF67AD8" w:rsidR="00B96C18" w:rsidRPr="00785F01" w:rsidRDefault="003E238C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__main__</w:t>
      </w:r>
    </w:p>
    <w:p w14:paraId="75320FD0" w14:textId="36B865A3" w:rsidR="00B96C18" w:rsidRPr="00785F01" w:rsidRDefault="003E238C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__new__</w:t>
      </w:r>
    </w:p>
    <w:p w14:paraId="41A77E08" w14:textId="4A4EB2FB" w:rsidR="0032612C" w:rsidRPr="00785F01" w:rsidRDefault="0032612C" w:rsidP="00B96C18">
      <w:pPr>
        <w:pStyle w:val="EgzaminPunktacja"/>
        <w:spacing w:after="0" w:line="240" w:lineRule="auto"/>
        <w:rPr>
          <w:lang w:val="en-GB"/>
        </w:rPr>
      </w:pPr>
      <w:r w:rsidRPr="00785F01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EndPr/>
        <w:sdtContent>
          <w:r w:rsidR="00CE0327" w:rsidRPr="00785F01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7DCF30A3" w14:textId="5785DC66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 xml:space="preserve">Sieć neuronowa składa się z </w:t>
      </w:r>
      <w:r w:rsidRPr="0032612C">
        <w:rPr>
          <w:b/>
          <w:bCs/>
        </w:rPr>
        <w:t>:</w:t>
      </w:r>
    </w:p>
    <w:p w14:paraId="1089EB35" w14:textId="3323C83E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ukrytej</w:t>
      </w:r>
    </w:p>
    <w:p w14:paraId="16110BD3" w14:textId="1E4DAC75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 xml:space="preserve">horyzontu zdarzeń </w:t>
      </w:r>
    </w:p>
    <w:p w14:paraId="26FF60A4" w14:textId="6950D92D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wejściowej</w:t>
      </w:r>
    </w:p>
    <w:p w14:paraId="2E2B35E4" w14:textId="0D8A2868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operatora selekcji</w:t>
      </w:r>
    </w:p>
    <w:p w14:paraId="676C119F" w14:textId="326A7747" w:rsidR="0032612C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173F4BB8CFDE408688B02B35C73CAF10"/>
          </w:placeholder>
          <w:text/>
        </w:sdtPr>
        <w:sdtEndPr/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5CD0041" w14:textId="46FEDAE4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>Do optymalizacji i oceny rozwiązań  matematycznych służy</w:t>
      </w:r>
      <w:r w:rsidRPr="0032612C">
        <w:rPr>
          <w:b/>
          <w:bCs/>
        </w:rPr>
        <w:t>:</w:t>
      </w:r>
    </w:p>
    <w:p w14:paraId="748F7A74" w14:textId="25BB8E75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Keras</w:t>
      </w:r>
    </w:p>
    <w:p w14:paraId="3F59A0DD" w14:textId="348076B2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Theano</w:t>
      </w:r>
    </w:p>
    <w:p w14:paraId="6C7D0756" w14:textId="1C895DAB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Matplotlib</w:t>
      </w:r>
    </w:p>
    <w:p w14:paraId="138F7245" w14:textId="6A287C5C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Borneo</w:t>
      </w:r>
    </w:p>
    <w:p w14:paraId="011F76A5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64058792"/>
          <w:placeholder>
            <w:docPart w:val="84667BB717A34BCFA52AA447F6954B9B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3560802" w14:textId="77777777" w:rsidR="00DB697F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5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3E7FA1" w:rsidRDefault="003E238C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tensorflow.keras.l</w:t>
      </w:r>
      <w:r w:rsidR="003E7FA1">
        <w:rPr>
          <w:lang w:val="en-GB"/>
        </w:rPr>
        <w:t>ayers()</w:t>
      </w:r>
    </w:p>
    <w:p w14:paraId="1BACEA14" w14:textId="734AC9AD" w:rsidR="00B96C18" w:rsidRPr="003E7FA1" w:rsidRDefault="003E238C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tensorflow.keras.models.Sequential()</w:t>
      </w:r>
    </w:p>
    <w:p w14:paraId="539CB0B2" w14:textId="50366346" w:rsidR="00B96C18" w:rsidRPr="003E7FA1" w:rsidRDefault="003E238C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scipy.layers()</w:t>
      </w:r>
    </w:p>
    <w:p w14:paraId="3D3375AE" w14:textId="631489BF" w:rsidR="00B96C18" w:rsidRPr="003E7FA1" w:rsidRDefault="003E238C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pandas.df.m</w:t>
      </w:r>
      <w:r w:rsidR="003E7FA1">
        <w:rPr>
          <w:lang w:val="en-GB"/>
        </w:rPr>
        <w:t>odel()</w:t>
      </w:r>
    </w:p>
    <w:p w14:paraId="7A3665F4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2CC438CC88214CE1ACB90219B0FBEF70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29CF7B65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Pr="0032612C">
        <w:rPr>
          <w:b/>
          <w:bCs/>
        </w:rPr>
        <w:t xml:space="preserve">) </w:t>
      </w:r>
      <w:r w:rsidR="003E7FA1">
        <w:rPr>
          <w:b/>
          <w:bCs/>
        </w:rPr>
        <w:t>Podstawowymi strukturami w Pandas są</w:t>
      </w:r>
      <w:r w:rsidRPr="0032612C">
        <w:rPr>
          <w:b/>
          <w:bCs/>
        </w:rPr>
        <w:t>:</w:t>
      </w:r>
    </w:p>
    <w:p w14:paraId="7D16307D" w14:textId="59450B3A" w:rsidR="00B96C18" w:rsidRPr="00785F01" w:rsidRDefault="003E238C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3E7FA1" w:rsidRPr="00785F01">
        <w:rPr>
          <w:lang w:val="en-GB"/>
        </w:rPr>
        <w:t>DataFrame</w:t>
      </w:r>
    </w:p>
    <w:p w14:paraId="574F2FF5" w14:textId="49D2A68D" w:rsidR="00B96C18" w:rsidRPr="00785F01" w:rsidRDefault="003E238C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3E7FA1" w:rsidRPr="00785F01">
        <w:rPr>
          <w:lang w:val="en-GB"/>
        </w:rPr>
        <w:t>Tuple</w:t>
      </w:r>
    </w:p>
    <w:p w14:paraId="13EFB049" w14:textId="1E8AE6EF" w:rsidR="00B96C18" w:rsidRPr="00785F01" w:rsidRDefault="003E238C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3E7FA1" w:rsidRPr="00785F01">
        <w:rPr>
          <w:lang w:val="en-GB"/>
        </w:rPr>
        <w:t>Series</w:t>
      </w:r>
    </w:p>
    <w:p w14:paraId="6D4A91AC" w14:textId="1F876FCF" w:rsidR="00B96C18" w:rsidRPr="00785F01" w:rsidRDefault="003E238C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3E7FA1" w:rsidRPr="00785F01">
        <w:rPr>
          <w:lang w:val="en-GB"/>
        </w:rPr>
        <w:t>Set</w:t>
      </w:r>
    </w:p>
    <w:p w14:paraId="60C35351" w14:textId="77777777" w:rsidR="00B96C18" w:rsidRPr="00785F01" w:rsidRDefault="00B96C18" w:rsidP="00B96C18">
      <w:pPr>
        <w:pStyle w:val="EgzaminPunktacja"/>
        <w:spacing w:after="0" w:line="240" w:lineRule="auto"/>
        <w:rPr>
          <w:lang w:val="en-GB"/>
        </w:rPr>
      </w:pPr>
      <w:r w:rsidRPr="00785F01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placeholder>
            <w:docPart w:val="27EE3D37A1DD4ACCBA679BDD0E72D548"/>
          </w:placeholder>
          <w:text/>
        </w:sdtPr>
        <w:sdtEndPr/>
        <w:sdtContent>
          <w:r w:rsidRPr="00785F01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4B1FE274" w14:textId="0A9C27C1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7</w:t>
      </w:r>
      <w:r w:rsidRPr="0032612C">
        <w:rPr>
          <w:b/>
          <w:bCs/>
        </w:rPr>
        <w:t xml:space="preserve">) </w:t>
      </w:r>
      <w:r w:rsidR="003E7FA1">
        <w:rPr>
          <w:b/>
          <w:bCs/>
        </w:rPr>
        <w:t>Najlepszym wyborem do przetwarzania obrazów są:</w:t>
      </w:r>
    </w:p>
    <w:p w14:paraId="213F5DA0" w14:textId="7E1964C4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sieci bayesowskie</w:t>
      </w:r>
    </w:p>
    <w:p w14:paraId="16F782AB" w14:textId="1EF43ED3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proste sieci neuronowe</w:t>
      </w:r>
    </w:p>
    <w:p w14:paraId="305C8ECC" w14:textId="380628C5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 w:rsidRPr="003E7FA1">
        <w:t>konwolucyjne sieci neuronowe</w:t>
      </w:r>
    </w:p>
    <w:p w14:paraId="69DEF62F" w14:textId="7BE21337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rekurencyjne</w:t>
      </w:r>
      <w:r w:rsidR="003E7FA1" w:rsidRPr="003E7FA1">
        <w:t xml:space="preserve"> sieci neuronowe</w:t>
      </w:r>
    </w:p>
    <w:p w14:paraId="29974D41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placeholder>
            <w:docPart w:val="2635D181BE0A47D1B3EF53214DCE7C55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13A351F" w14:textId="760D5512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Pr="0032612C">
        <w:rPr>
          <w:b/>
          <w:bCs/>
        </w:rPr>
        <w:t xml:space="preserve">) </w:t>
      </w:r>
      <w:r w:rsidR="00D53F74">
        <w:rPr>
          <w:b/>
          <w:bCs/>
        </w:rPr>
        <w:t>D</w:t>
      </w:r>
      <w:r w:rsidR="00D53F74" w:rsidRPr="00D53F74">
        <w:rPr>
          <w:b/>
          <w:bCs/>
        </w:rPr>
        <w:t xml:space="preserve">o redukcji liczby zmiennych opisujących zjawiska, </w:t>
      </w:r>
      <w:r w:rsidR="00D53F74">
        <w:rPr>
          <w:b/>
          <w:bCs/>
        </w:rPr>
        <w:t>jak rownież</w:t>
      </w:r>
      <w:r w:rsidR="00D53F74" w:rsidRPr="00D53F74">
        <w:rPr>
          <w:b/>
          <w:bCs/>
        </w:rPr>
        <w:t xml:space="preserve"> do odkrycia prawidłowości między zmiennymi</w:t>
      </w:r>
      <w:r w:rsidR="00D53F74">
        <w:rPr>
          <w:b/>
          <w:bCs/>
        </w:rPr>
        <w:t xml:space="preserve"> służy</w:t>
      </w:r>
      <w:r w:rsidRPr="0032612C">
        <w:rPr>
          <w:b/>
          <w:bCs/>
        </w:rPr>
        <w:t>:</w:t>
      </w:r>
    </w:p>
    <w:p w14:paraId="7114C20C" w14:textId="39047E0F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 w:rsidRPr="00D53F74">
        <w:t>Analiza głównych składowych (PCA)</w:t>
      </w:r>
    </w:p>
    <w:p w14:paraId="446533C1" w14:textId="6246EEB2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ANOVA</w:t>
      </w:r>
    </w:p>
    <w:p w14:paraId="797F5471" w14:textId="520D224D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Transformata Couriera</w:t>
      </w:r>
    </w:p>
    <w:p w14:paraId="24D77162" w14:textId="2D944E9E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Funkcja Gamma</w:t>
      </w:r>
    </w:p>
    <w:p w14:paraId="782579AA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FA1A266A913F47EBAC014C5C1F437318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0DEF19E" w14:textId="15E53F09" w:rsidR="00B96C18" w:rsidRPr="0032612C" w:rsidRDefault="00B96C18" w:rsidP="00A44F0A">
      <w:pPr>
        <w:pStyle w:val="EgzaminPytanie"/>
        <w:rPr>
          <w:b/>
          <w:bCs/>
        </w:rPr>
      </w:pPr>
      <w:r>
        <w:rPr>
          <w:b/>
          <w:bCs/>
        </w:rPr>
        <w:t>9</w:t>
      </w:r>
      <w:r w:rsidRPr="0032612C">
        <w:rPr>
          <w:b/>
          <w:bCs/>
        </w:rPr>
        <w:t>)</w:t>
      </w:r>
      <w:r w:rsidR="00A44F0A" w:rsidRPr="00A44F0A">
        <w:t xml:space="preserve"> </w:t>
      </w:r>
      <w:r w:rsidR="00A44F0A" w:rsidRPr="00A44F0A">
        <w:rPr>
          <w:b/>
          <w:bCs/>
        </w:rPr>
        <w:t>jednorazowe użycie w  procesie  uczenia  wszystkich  przypadków  uczących  zawartych  w  zbiorze  uczącym</w:t>
      </w:r>
      <w:r w:rsidR="00A44F0A">
        <w:rPr>
          <w:b/>
          <w:bCs/>
        </w:rPr>
        <w:t xml:space="preserve"> to</w:t>
      </w:r>
      <w:r w:rsidRPr="0032612C">
        <w:rPr>
          <w:b/>
          <w:bCs/>
        </w:rPr>
        <w:t>:</w:t>
      </w:r>
    </w:p>
    <w:p w14:paraId="2B360C32" w14:textId="6121FF67" w:rsidR="00A44F0A" w:rsidRDefault="003E238C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default set</w:t>
      </w:r>
    </w:p>
    <w:p w14:paraId="4C3D18B9" w14:textId="3886B939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epoka</w:t>
      </w:r>
    </w:p>
    <w:p w14:paraId="5EEA5DC7" w14:textId="2B5F252E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okres</w:t>
      </w:r>
    </w:p>
    <w:p w14:paraId="601C7CB3" w14:textId="5BA6A5FC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element</w:t>
      </w:r>
    </w:p>
    <w:p w14:paraId="3FE8BDF6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9F758C9B8ACA4D9B8391F39F0A63B090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2078AD" w14:textId="207E53C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10</w:t>
      </w:r>
      <w:r w:rsidRPr="0032612C">
        <w:rPr>
          <w:b/>
          <w:bCs/>
        </w:rPr>
        <w:t xml:space="preserve">) </w:t>
      </w:r>
      <w:r w:rsidR="00A44F0A">
        <w:rPr>
          <w:b/>
          <w:bCs/>
        </w:rPr>
        <w:t>Do algorytmów sztucznej inteligencji zaliczamy</w:t>
      </w:r>
    </w:p>
    <w:p w14:paraId="01C256E6" w14:textId="0B789425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 Euklidesa</w:t>
      </w:r>
    </w:p>
    <w:p w14:paraId="178C6510" w14:textId="226B0CD3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sieci neuronowych</w:t>
      </w:r>
    </w:p>
    <w:p w14:paraId="000DD070" w14:textId="6E9B9CB1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genetyczne i ewolucyjne</w:t>
      </w:r>
    </w:p>
    <w:p w14:paraId="2D0216F4" w14:textId="3F774C61" w:rsidR="00B96C18" w:rsidRDefault="003E238C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klasyczne algorytmy sortujące</w:t>
      </w:r>
    </w:p>
    <w:p w14:paraId="4437664F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0429988C01AA4C5E8E7F765F9ABB4798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D40313" w14:textId="77777777" w:rsidR="00DB697F" w:rsidRDefault="00DB697F" w:rsidP="00A44F0A">
      <w:pPr>
        <w:pStyle w:val="EgzaminPytanie"/>
        <w:rPr>
          <w:b/>
          <w:bCs/>
        </w:rPr>
      </w:pPr>
    </w:p>
    <w:p w14:paraId="1A8BBFC2" w14:textId="7231A6AC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11</w:t>
      </w:r>
      <w:r w:rsidRPr="0032612C">
        <w:rPr>
          <w:b/>
          <w:bCs/>
        </w:rPr>
        <w:t>)</w:t>
      </w:r>
      <w:r w:rsidRPr="00A44F0A">
        <w:t xml:space="preserve"> </w:t>
      </w:r>
      <w:r>
        <w:rPr>
          <w:b/>
          <w:bCs/>
        </w:rPr>
        <w:t>zadania jakie można wykonać za pomocą tensorflow</w:t>
      </w:r>
      <w:r w:rsidRPr="0032612C">
        <w:rPr>
          <w:b/>
          <w:bCs/>
        </w:rPr>
        <w:t>:</w:t>
      </w:r>
    </w:p>
    <w:p w14:paraId="7E4833E3" w14:textId="013A8FD0" w:rsidR="00A44F0A" w:rsidRDefault="003E238C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3274E871" w:rsidR="00A44F0A" w:rsidRDefault="003E238C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42D9EDB3" w:rsidR="00A44F0A" w:rsidRDefault="003E238C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736ED0DE" w:rsidR="00A44F0A" w:rsidRDefault="003E238C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AE67CB">
        <w:t>tworzenie sterowników samoprogramowalnych</w:t>
      </w:r>
    </w:p>
    <w:p w14:paraId="01F2BDEE" w14:textId="77777777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placeholder>
            <w:docPart w:val="C26B352539B745449F6290CA54DD0CF4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0BFE7CB2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12</w:t>
      </w:r>
      <w:r w:rsidRPr="0032612C">
        <w:rPr>
          <w:b/>
          <w:bCs/>
        </w:rPr>
        <w:t xml:space="preserve">) </w:t>
      </w:r>
      <w:r w:rsidR="00AE67CB" w:rsidRPr="00AE67CB">
        <w:rPr>
          <w:b/>
          <w:bCs/>
        </w:rPr>
        <w:t>doda</w:t>
      </w:r>
      <w:r w:rsidR="00AE67CB">
        <w:rPr>
          <w:b/>
          <w:bCs/>
        </w:rPr>
        <w:t>nie</w:t>
      </w:r>
      <w:r w:rsidR="00AE67CB" w:rsidRPr="00AE67CB">
        <w:rPr>
          <w:b/>
          <w:bCs/>
        </w:rPr>
        <w:t xml:space="preserve"> do normalizacji funkcji danego modelu</w:t>
      </w:r>
      <w:r w:rsidR="00AE67CB">
        <w:rPr>
          <w:b/>
          <w:bCs/>
        </w:rPr>
        <w:t xml:space="preserve"> w tensorflow realizujemy za pomocą:</w:t>
      </w:r>
    </w:p>
    <w:p w14:paraId="674BB268" w14:textId="1094EAD7" w:rsidR="00A44F0A" w:rsidRPr="00AE67CB" w:rsidRDefault="003E238C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normalization.func()</w:t>
      </w:r>
    </w:p>
    <w:p w14:paraId="5E082B9A" w14:textId="529A8E0D" w:rsidR="00A44F0A" w:rsidRPr="00AE67CB" w:rsidRDefault="003E238C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tf.keras.layers.Normalization</w:t>
      </w:r>
      <w:r w:rsidR="00AE67CB">
        <w:rPr>
          <w:lang w:val="en-GB"/>
        </w:rPr>
        <w:t>()</w:t>
      </w:r>
    </w:p>
    <w:p w14:paraId="7A7D9B64" w14:textId="0402E076" w:rsidR="00A44F0A" w:rsidRPr="00AE67CB" w:rsidRDefault="003E238C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tf.keras.optimization()</w:t>
      </w:r>
    </w:p>
    <w:p w14:paraId="3FBF5379" w14:textId="0D301B00" w:rsidR="00A44F0A" w:rsidRPr="00AE67CB" w:rsidRDefault="003E238C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tf.p</w:t>
      </w:r>
      <w:r w:rsidR="00AE67CB">
        <w:rPr>
          <w:lang w:val="en-GB"/>
        </w:rPr>
        <w:t>andas.layers.Normalization()</w:t>
      </w:r>
    </w:p>
    <w:p w14:paraId="29F22472" w14:textId="77777777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placeholder>
            <w:docPart w:val="54C3BEEF14674F1A9BCC36D31038A433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EE876" w14:textId="77777777" w:rsidR="003E238C" w:rsidRDefault="003E238C">
      <w:r>
        <w:separator/>
      </w:r>
    </w:p>
  </w:endnote>
  <w:endnote w:type="continuationSeparator" w:id="0">
    <w:p w14:paraId="56D6A5A3" w14:textId="77777777" w:rsidR="003E238C" w:rsidRDefault="003E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68219" w14:textId="77777777" w:rsidR="003E238C" w:rsidRDefault="003E238C">
      <w:r>
        <w:separator/>
      </w:r>
    </w:p>
  </w:footnote>
  <w:footnote w:type="continuationSeparator" w:id="0">
    <w:p w14:paraId="5ACFF1B4" w14:textId="77777777" w:rsidR="003E238C" w:rsidRDefault="003E2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6"/>
  </w:num>
  <w:num w:numId="16">
    <w:abstractNumId w:val="37"/>
  </w:num>
  <w:num w:numId="17">
    <w:abstractNumId w:val="44"/>
  </w:num>
  <w:num w:numId="18">
    <w:abstractNumId w:val="14"/>
  </w:num>
  <w:num w:numId="19">
    <w:abstractNumId w:val="33"/>
  </w:num>
  <w:num w:numId="20">
    <w:abstractNumId w:val="19"/>
  </w:num>
  <w:num w:numId="21">
    <w:abstractNumId w:val="27"/>
  </w:num>
  <w:num w:numId="22">
    <w:abstractNumId w:val="36"/>
  </w:num>
  <w:num w:numId="23">
    <w:abstractNumId w:val="26"/>
  </w:num>
  <w:num w:numId="24">
    <w:abstractNumId w:val="45"/>
  </w:num>
  <w:num w:numId="25">
    <w:abstractNumId w:val="32"/>
  </w:num>
  <w:num w:numId="26">
    <w:abstractNumId w:val="34"/>
  </w:num>
  <w:num w:numId="27">
    <w:abstractNumId w:val="17"/>
  </w:num>
  <w:num w:numId="28">
    <w:abstractNumId w:val="23"/>
  </w:num>
  <w:num w:numId="29">
    <w:abstractNumId w:val="43"/>
  </w:num>
  <w:num w:numId="30">
    <w:abstractNumId w:val="35"/>
  </w:num>
  <w:num w:numId="31">
    <w:abstractNumId w:val="30"/>
  </w:num>
  <w:num w:numId="32">
    <w:abstractNumId w:val="22"/>
  </w:num>
  <w:num w:numId="33">
    <w:abstractNumId w:val="21"/>
  </w:num>
  <w:num w:numId="34">
    <w:abstractNumId w:val="39"/>
  </w:num>
  <w:num w:numId="35">
    <w:abstractNumId w:val="28"/>
  </w:num>
  <w:num w:numId="36">
    <w:abstractNumId w:val="24"/>
  </w:num>
  <w:num w:numId="37">
    <w:abstractNumId w:val="40"/>
  </w:num>
  <w:num w:numId="38">
    <w:abstractNumId w:val="20"/>
  </w:num>
  <w:num w:numId="39">
    <w:abstractNumId w:val="29"/>
  </w:num>
  <w:num w:numId="40">
    <w:abstractNumId w:val="38"/>
  </w:num>
  <w:num w:numId="41">
    <w:abstractNumId w:val="15"/>
  </w:num>
  <w:num w:numId="42">
    <w:abstractNumId w:val="31"/>
  </w:num>
  <w:num w:numId="43">
    <w:abstractNumId w:val="42"/>
  </w:num>
  <w:num w:numId="44">
    <w:abstractNumId w:val="25"/>
  </w:num>
  <w:num w:numId="45">
    <w:abstractNumId w:val="18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74471"/>
    <w:rsid w:val="00177898"/>
    <w:rsid w:val="001D4A39"/>
    <w:rsid w:val="001D6649"/>
    <w:rsid w:val="002052E7"/>
    <w:rsid w:val="00231E7F"/>
    <w:rsid w:val="0026195B"/>
    <w:rsid w:val="002655B4"/>
    <w:rsid w:val="002777B6"/>
    <w:rsid w:val="00284A57"/>
    <w:rsid w:val="002A5AB2"/>
    <w:rsid w:val="002E2A1E"/>
    <w:rsid w:val="002E68BB"/>
    <w:rsid w:val="002F000A"/>
    <w:rsid w:val="00303625"/>
    <w:rsid w:val="00313B71"/>
    <w:rsid w:val="0032612C"/>
    <w:rsid w:val="00340E9E"/>
    <w:rsid w:val="003563A4"/>
    <w:rsid w:val="00362F03"/>
    <w:rsid w:val="003A7780"/>
    <w:rsid w:val="003E238C"/>
    <w:rsid w:val="003E51B2"/>
    <w:rsid w:val="003E7FA1"/>
    <w:rsid w:val="003F0836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22ED0"/>
    <w:rsid w:val="00731BF3"/>
    <w:rsid w:val="0074034D"/>
    <w:rsid w:val="00745145"/>
    <w:rsid w:val="00747FD0"/>
    <w:rsid w:val="00785F01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C4F8A"/>
    <w:rsid w:val="009D2DDC"/>
    <w:rsid w:val="00A20A25"/>
    <w:rsid w:val="00A31727"/>
    <w:rsid w:val="00A330B2"/>
    <w:rsid w:val="00A44F0A"/>
    <w:rsid w:val="00A7772F"/>
    <w:rsid w:val="00A838D3"/>
    <w:rsid w:val="00AD0555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CA546A"/>
    <w:rsid w:val="00CC3AA9"/>
    <w:rsid w:val="00CE0327"/>
    <w:rsid w:val="00CE4112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7AE4"/>
    <w:rsid w:val="00DF5836"/>
    <w:rsid w:val="00E05BFD"/>
    <w:rsid w:val="00E2705A"/>
    <w:rsid w:val="00EB3505"/>
    <w:rsid w:val="00EC2D6F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326DFE"/>
    <w:rsid w:val="004146AA"/>
    <w:rsid w:val="00551546"/>
    <w:rsid w:val="005B05E9"/>
    <w:rsid w:val="00661C2D"/>
    <w:rsid w:val="006664C0"/>
    <w:rsid w:val="007B0ED8"/>
    <w:rsid w:val="008A55C2"/>
    <w:rsid w:val="009303DC"/>
    <w:rsid w:val="00930C73"/>
    <w:rsid w:val="009A0E5B"/>
    <w:rsid w:val="009D454F"/>
    <w:rsid w:val="00B719D6"/>
    <w:rsid w:val="00BA014D"/>
    <w:rsid w:val="00BF20B2"/>
    <w:rsid w:val="00CA1064"/>
    <w:rsid w:val="00EA0334"/>
    <w:rsid w:val="00F6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7</cp:revision>
  <cp:lastPrinted>2009-12-03T13:50:00Z</cp:lastPrinted>
  <dcterms:created xsi:type="dcterms:W3CDTF">2021-10-20T07:03:00Z</dcterms:created>
  <dcterms:modified xsi:type="dcterms:W3CDTF">2021-11-10T13:40:00Z</dcterms:modified>
</cp:coreProperties>
</file>